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3"/>
        <w:ind w:left="253" w:right="604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Cou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-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nes</w:t>
      </w:r>
      <w:r>
        <w:rPr>
          <w:rFonts w:cs="Calibri" w:hAnsi="Calibri" w:eastAsia="Calibri" w:ascii="Calibri"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and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5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Spe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ci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ﬁ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ons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6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oba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Mapp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of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2670" w:right="3039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Sa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9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-A</w:t>
      </w:r>
      <w:r>
        <w:rPr>
          <w:rFonts w:cs="Calibri" w:hAnsi="Calibri" w:eastAsia="Calibri" w:ascii="Calibri"/>
          <w:spacing w:val="-7"/>
          <w:w w:val="100"/>
          <w:sz w:val="28"/>
          <w:szCs w:val="28"/>
        </w:rPr>
        <w:t>ﬀ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ed</w:t>
      </w:r>
      <w:r>
        <w:rPr>
          <w:rFonts w:cs="Calibri" w:hAnsi="Calibri" w:eastAsia="Calibri" w:ascii="Calibri"/>
          <w:spacing w:val="-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il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(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SSmap)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2910" w:right="3261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illar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1"/>
          <w:w w:val="100"/>
          <w:sz w:val="28"/>
          <w:szCs w:val="28"/>
        </w:rPr>
        <w:t>W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rki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ng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oup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48"/>
        <w:ind w:left="2556" w:right="290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Lu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Cha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pe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son)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usuf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99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48"/>
        <w:ind w:left="2661" w:right="3021"/>
      </w:pP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tki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99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(Afr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48"/>
        <w:ind w:left="2946" w:right="329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è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(Eu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ope)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iyi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aeman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2900" w:right="32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(Eu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48"/>
        <w:ind w:left="1462" w:right="18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Ca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bbean)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Moussade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(NENA)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48"/>
        <w:ind w:left="2436" w:right="278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Ame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a)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</w:t>
      </w:r>
      <w:r>
        <w:rPr>
          <w:rFonts w:cs="Calibri" w:hAnsi="Calibri" w:eastAsia="Calibri" w:ascii="Calibri"/>
          <w:spacing w:val="-5"/>
          <w:w w:val="99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48"/>
        <w:ind w:left="2257" w:right="26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99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cility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TPS)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2315" w:right="268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Cha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pe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son)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431" w:right="17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rki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oup)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2940" w:right="3283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Gl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oba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il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6"/>
          <w:w w:val="99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rt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ne</w:t>
      </w:r>
      <w:r>
        <w:rPr>
          <w:rFonts w:cs="Calibri" w:hAnsi="Calibri" w:eastAsia="Calibri" w:ascii="Calibri"/>
          <w:spacing w:val="-5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sh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99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3944" w:right="4286"/>
        <w:sectPr>
          <w:pgMar w:header="752" w:footer="0" w:top="740" w:bottom="280" w:left="1680" w:right="1340"/>
          <w:headerReference w:type="default" r:id="rId4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2019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40"/>
          <w:szCs w:val="40"/>
        </w:rPr>
        <w:jc w:val="left"/>
        <w:spacing w:lineRule="exact" w:line="460"/>
        <w:ind w:left="3006"/>
      </w:pPr>
      <w:r>
        <w:rPr>
          <w:rFonts w:cs="Calibri" w:hAnsi="Calibri" w:eastAsia="Calibri" w:ascii="Calibri"/>
          <w:b/>
          <w:spacing w:val="-31"/>
          <w:w w:val="100"/>
          <w:position w:val="1"/>
          <w:sz w:val="40"/>
          <w:szCs w:val="40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B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LE</w:t>
      </w:r>
      <w:r>
        <w:rPr>
          <w:rFonts w:cs="Calibri" w:hAnsi="Calibri" w:eastAsia="Calibri" w:ascii="Calibri"/>
          <w:b/>
          <w:spacing w:val="-4"/>
          <w:w w:val="100"/>
          <w:position w:val="1"/>
          <w:sz w:val="40"/>
          <w:szCs w:val="40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of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1"/>
          <w:sz w:val="40"/>
          <w:szCs w:val="40"/>
        </w:rPr>
        <w:t>C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ONT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N</w:t>
      </w:r>
      <w:r>
        <w:rPr>
          <w:rFonts w:cs="Calibri" w:hAnsi="Calibri" w:eastAsia="Calibri" w:ascii="Calibri"/>
          <w:b/>
          <w:spacing w:val="-2"/>
          <w:w w:val="100"/>
          <w:position w:val="1"/>
          <w:sz w:val="40"/>
          <w:szCs w:val="40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1"/>
          <w:sz w:val="40"/>
          <w:szCs w:val="40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42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1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lob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Soil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hip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71"/>
              <w:ind w:right="42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Back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ound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ask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42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text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bj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ves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42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Overv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Arial" w:hAnsi="Arial" w:eastAsia="Arial" w:ascii="Arial"/>
                <w:b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hni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42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7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hni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57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ial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2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111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Horizon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2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ical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Resolu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57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111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ial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erence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2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111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2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111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xcluded</w:t>
            </w:r>
            <w:r>
              <w:rPr>
                <w:rFonts w:cs="Arial" w:hAnsi="Arial" w:eastAsia="Arial" w:ascii="Arial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Non-soil</w:t>
            </w:r>
            <w:r>
              <w:rPr>
                <w:rFonts w:cs="Arial" w:hAnsi="Arial" w:eastAsia="Arial" w:ascii="Arial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reas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2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mapping</w:t>
            </w:r>
            <w:r>
              <w:rPr>
                <w:rFonts w:cs="Arial" w:hAnsi="Arial" w:eastAsia="Arial" w:ascii="Arial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soil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salini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2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oil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salini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classi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ica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0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7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mprovemen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soil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salini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0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52"/>
            </w:pPr>
            <w:r>
              <w:rPr>
                <w:rFonts w:cs="Arial" w:hAnsi="Arial" w:eastAsia="Arial" w:ascii="Arial"/>
                <w:b/>
                <w:spacing w:val="-12"/>
                <w:w w:val="99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7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very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55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5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Manda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ory</w:t>
            </w:r>
            <w:r>
              <w:rPr>
                <w:rFonts w:cs="Arial" w:hAnsi="Arial" w:eastAsia="Arial" w:ascii="Arial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roduc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55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ubmission</w:t>
            </w:r>
            <w:r>
              <w:rPr>
                <w:rFonts w:cs="Arial" w:hAnsi="Arial" w:eastAsia="Arial" w:ascii="Arial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rocedure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55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ile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Naming</w:t>
            </w:r>
            <w:r>
              <w:rPr>
                <w:rFonts w:cs="Arial" w:hAnsi="Arial" w:eastAsia="Arial" w:ascii="Arial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Conven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ions</w:t>
            </w:r>
            <w:r>
              <w:rPr>
                <w:rFonts w:cs="Arial" w:hAnsi="Arial" w:eastAsia="Arial" w:ascii="Arial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Direc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ory</w:t>
            </w:r>
            <w:r>
              <w:rPr>
                <w:rFonts w:cs="Arial" w:hAnsi="Arial" w:eastAsia="Arial" w:ascii="Arial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ruc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ure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0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7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/>
              <w:ind w:left="4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orma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26"/>
              <w:ind w:right="40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Arial" w:hAnsi="Arial" w:eastAsia="Arial" w:ascii="Arial"/>
                <w:b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eck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40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16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-1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cess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40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16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42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4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94"/>
              <w:ind w:right="55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2"/>
                <w:szCs w:val="22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752" w:footer="0" w:top="940" w:bottom="280" w:left="1280" w:right="128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spacing w:before="8"/>
        <w:ind w:left="119" w:right="4530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1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Global</w:t>
      </w:r>
      <w:r>
        <w:rPr>
          <w:rFonts w:cs="Arial" w:hAnsi="Arial" w:eastAsia="Arial" w:ascii="Arial"/>
          <w:spacing w:val="-1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oil</w:t>
      </w:r>
      <w:r>
        <w:rPr>
          <w:rFonts w:cs="Arial" w:hAnsi="Arial" w:eastAsia="Arial" w:ascii="Arial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ar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nership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75"/>
        <w:ind w:left="119" w:right="72"/>
      </w:pP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illar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our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SP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essen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ially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addresses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developmen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enduring</w:t>
      </w:r>
      <w:r>
        <w:rPr>
          <w:rFonts w:cs="Arial" w:hAnsi="Arial" w:eastAsia="Arial" w:ascii="Arial"/>
          <w:color w:val="003B42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au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hori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ive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sys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em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moni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orecas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condi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resources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9" w:right="3516"/>
      </w:pP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his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sys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em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has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hree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primary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unc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478"/>
      </w:pP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003B42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nswering</w:t>
      </w:r>
      <w:r>
        <w:rPr>
          <w:rFonts w:cs="Arial" w:hAnsi="Arial" w:eastAsia="Arial" w:ascii="Arial"/>
          <w:color w:val="003B42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cri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ical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ques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ions</w:t>
      </w:r>
      <w:r>
        <w:rPr>
          <w:rFonts w:cs="Arial" w:hAnsi="Arial" w:eastAsia="Arial" w:ascii="Arial"/>
          <w:color w:val="003B42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scale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375"/>
        <w:ind w:left="838" w:right="380" w:hanging="360"/>
      </w:pP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003B42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roviding</w:t>
      </w:r>
      <w:r>
        <w:rPr>
          <w:rFonts w:cs="Arial" w:hAnsi="Arial" w:eastAsia="Arial" w:ascii="Arial"/>
          <w:color w:val="003B42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ex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more</w:t>
      </w:r>
      <w:r>
        <w:rPr>
          <w:rFonts w:cs="Arial" w:hAnsi="Arial" w:eastAsia="Arial" w:ascii="Arial"/>
          <w:color w:val="003B42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local</w:t>
      </w:r>
      <w:r>
        <w:rPr>
          <w:rFonts w:cs="Arial" w:hAnsi="Arial" w:eastAsia="Arial" w:ascii="Arial"/>
          <w:color w:val="003B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decisions</w:t>
      </w:r>
      <w:r>
        <w:rPr>
          <w:rFonts w:cs="Arial" w:hAnsi="Arial" w:eastAsia="Arial" w:ascii="Arial"/>
          <w:color w:val="003B42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ransna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aspec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ood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securi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degrada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ural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resources)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" w:lineRule="auto" w:line="375"/>
        <w:ind w:left="838" w:right="376" w:hanging="360"/>
      </w:pP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003B42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upplying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undamen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unders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anding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h-sys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em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processes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enable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managemen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major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ural</w:t>
      </w:r>
      <w:r>
        <w:rPr>
          <w:rFonts w:cs="Arial" w:hAnsi="Arial" w:eastAsia="Arial" w:ascii="Arial"/>
          <w:color w:val="003B42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resource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issues</w:t>
      </w:r>
      <w:r>
        <w:rPr>
          <w:rFonts w:cs="Arial" w:hAnsi="Arial" w:eastAsia="Arial" w:ascii="Arial"/>
          <w:color w:val="003B42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acing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world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clima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3B42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change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ood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securi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15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biodiversi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loss)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hese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need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comparable</w:t>
      </w:r>
      <w:r>
        <w:rPr>
          <w:rFonts w:cs="Arial" w:hAnsi="Arial" w:eastAsia="Arial" w:ascii="Arial"/>
          <w:color w:val="003B42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her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undamen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including</w:t>
      </w:r>
      <w:r>
        <w:rPr>
          <w:rFonts w:cs="Arial" w:hAnsi="Arial" w:eastAsia="Arial" w:ascii="Arial"/>
          <w:color w:val="003B42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hose</w:t>
      </w:r>
      <w:r>
        <w:rPr>
          <w:rFonts w:cs="Arial" w:hAnsi="Arial" w:eastAsia="Arial" w:ascii="Arial"/>
          <w:color w:val="003B42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wea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-1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clima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primary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produc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ivi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15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biodiversi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15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land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cover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geolog</w:t>
      </w:r>
      <w:r>
        <w:rPr>
          <w:rFonts w:cs="Arial" w:hAnsi="Arial" w:eastAsia="Arial" w:ascii="Arial"/>
          <w:color w:val="003B42"/>
          <w:spacing w:val="-15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375"/>
        <w:ind w:left="119" w:right="372"/>
        <w:sectPr>
          <w:pgMar w:header="752" w:footer="0" w:top="940" w:bottom="280" w:left="1320" w:right="1340"/>
          <w:pgSz w:w="11900" w:h="16860"/>
        </w:sectPr>
      </w:pP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illar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our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SP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builds</w:t>
      </w:r>
      <w:r>
        <w:rPr>
          <w:rFonts w:cs="Arial" w:hAnsi="Arial" w:eastAsia="Arial" w:ascii="Arial"/>
          <w:color w:val="003B42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enduring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au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hori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ive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sys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em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(Glo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SIS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moni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orecas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condi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resources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produce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map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produc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level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secre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aria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color w:val="003B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working</w:t>
      </w:r>
      <w:r>
        <w:rPr>
          <w:rFonts w:cs="Arial" w:hAnsi="Arial" w:eastAsia="Arial" w:ascii="Arial"/>
          <w:color w:val="003B42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003B42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003B42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erna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work</w:t>
      </w:r>
      <w:r>
        <w:rPr>
          <w:rFonts w:cs="Arial" w:hAnsi="Arial" w:eastAsia="Arial" w:ascii="Arial"/>
          <w:color w:val="003B42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providers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SII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erna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work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oil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ions)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illar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orking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Group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implemen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rela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ivi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ies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work</w:t>
      </w:r>
      <w:r>
        <w:rPr>
          <w:rFonts w:cs="Arial" w:hAnsi="Arial" w:eastAsia="Arial" w:ascii="Arial"/>
          <w:color w:val="003B42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erna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oil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ions</w:t>
      </w:r>
      <w:r>
        <w:rPr>
          <w:rFonts w:cs="Arial" w:hAnsi="Arial" w:eastAsia="Arial" w:ascii="Arial"/>
          <w:color w:val="003B42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SII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orms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backbone</w:t>
      </w:r>
      <w:r>
        <w:rPr>
          <w:rFonts w:cs="Arial" w:hAnsi="Arial" w:eastAsia="Arial" w:ascii="Arial"/>
          <w:color w:val="003B42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illar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suppor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color w:val="003B42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echnical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working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group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exper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nomina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SP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Regional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oil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nerships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illar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orking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Group)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mong</w:t>
      </w:r>
      <w:r>
        <w:rPr>
          <w:rFonts w:cs="Arial" w:hAnsi="Arial" w:eastAsia="Arial" w:ascii="Arial"/>
          <w:color w:val="003B42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her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asks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his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working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group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elabora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addi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guidance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developing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produc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which</w:t>
      </w:r>
      <w:r>
        <w:rPr>
          <w:rFonts w:cs="Arial" w:hAnsi="Arial" w:eastAsia="Arial" w:ascii="Arial"/>
          <w:color w:val="003B42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build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exis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ing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new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her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local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which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ex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rac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such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produc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scheme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sys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em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-2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echnical</w:t>
      </w:r>
      <w:r>
        <w:rPr>
          <w:rFonts w:cs="Arial" w:hAnsi="Arial" w:eastAsia="Arial" w:ascii="Arial"/>
          <w:color w:val="003B42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documen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including</w:t>
      </w:r>
      <w:r>
        <w:rPr>
          <w:rFonts w:cs="Arial" w:hAnsi="Arial" w:eastAsia="Arial" w:ascii="Arial"/>
          <w:color w:val="003B42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produc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speci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ica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ions</w:t>
      </w:r>
      <w:r>
        <w:rPr>
          <w:rFonts w:cs="Arial" w:hAnsi="Arial" w:eastAsia="Arial" w:ascii="Arial"/>
          <w:color w:val="003B42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echnical</w:t>
      </w:r>
      <w:r>
        <w:rPr>
          <w:rFonts w:cs="Arial" w:hAnsi="Arial" w:eastAsia="Arial" w:ascii="Arial"/>
          <w:color w:val="003B42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manual</w:t>
      </w:r>
      <w:r>
        <w:rPr>
          <w:rFonts w:cs="Arial" w:hAnsi="Arial" w:eastAsia="Arial" w:ascii="Arial"/>
          <w:color w:val="003B42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salini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mapping</w:t>
      </w:r>
      <w:r>
        <w:rPr>
          <w:rFonts w:cs="Arial" w:hAnsi="Arial" w:eastAsia="Arial" w:ascii="Arial"/>
          <w:color w:val="003B42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color w:val="003B42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color w:val="003B42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prepared</w:t>
      </w:r>
      <w:r>
        <w:rPr>
          <w:rFonts w:cs="Arial" w:hAnsi="Arial" w:eastAsia="Arial" w:ascii="Arial"/>
          <w:color w:val="003B42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hrough</w:t>
      </w:r>
      <w:r>
        <w:rPr>
          <w:rFonts w:cs="Arial" w:hAnsi="Arial" w:eastAsia="Arial" w:ascii="Arial"/>
          <w:color w:val="003B42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SII</w:t>
      </w:r>
      <w:r>
        <w:rPr>
          <w:rFonts w:cs="Arial" w:hAnsi="Arial" w:eastAsia="Arial" w:ascii="Arial"/>
          <w:color w:val="003B42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illar</w:t>
      </w:r>
      <w:r>
        <w:rPr>
          <w:rFonts w:cs="Arial" w:hAnsi="Arial" w:eastAsia="Arial" w:ascii="Arial"/>
          <w:color w:val="003B42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3B42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orking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Group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003B42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echnical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suppor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ITPS</w:t>
      </w:r>
      <w:r>
        <w:rPr>
          <w:rFonts w:cs="Arial" w:hAnsi="Arial" w:eastAsia="Arial" w:ascii="Arial"/>
          <w:color w:val="003B42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ergovernmen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-2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echnical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anel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color w:val="003B42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oils)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erna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color w:val="003B42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003B42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iosaline</w:t>
      </w:r>
      <w:r>
        <w:rPr>
          <w:rFonts w:cs="Arial" w:hAnsi="Arial" w:eastAsia="Arial" w:ascii="Arial"/>
          <w:color w:val="003B42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gricul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ure)</w:t>
      </w:r>
      <w:r>
        <w:rPr>
          <w:rFonts w:cs="Arial" w:hAnsi="Arial" w:eastAsia="Arial" w:ascii="Arial"/>
          <w:color w:val="003B42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SP</w:t>
      </w:r>
      <w:r>
        <w:rPr>
          <w:rFonts w:cs="Arial" w:hAnsi="Arial" w:eastAsia="Arial" w:ascii="Arial"/>
          <w:color w:val="003B42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oil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acili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3B42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igure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4)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assessmen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global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map</w:t>
      </w:r>
      <w:r>
        <w:rPr>
          <w:rFonts w:cs="Arial" w:hAnsi="Arial" w:eastAsia="Arial" w:ascii="Arial"/>
          <w:color w:val="003B42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sal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3B42"/>
          <w:spacing w:val="-4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ec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areas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color w:val="003B42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based</w:t>
      </w:r>
      <w:r>
        <w:rPr>
          <w:rFonts w:cs="Arial" w:hAnsi="Arial" w:eastAsia="Arial" w:ascii="Arial"/>
          <w:color w:val="003B42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color w:val="003B42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coun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ry</w:t>
      </w:r>
      <w:r>
        <w:rPr>
          <w:rFonts w:cs="Arial" w:hAnsi="Arial" w:eastAsia="Arial" w:ascii="Arial"/>
          <w:color w:val="003B42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submissions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ional</w:t>
      </w:r>
      <w:r>
        <w:rPr>
          <w:rFonts w:cs="Arial" w:hAnsi="Arial" w:eastAsia="Arial" w:ascii="Arial"/>
          <w:color w:val="003B42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soil</w:t>
      </w:r>
      <w:r>
        <w:rPr>
          <w:rFonts w:cs="Arial" w:hAnsi="Arial" w:eastAsia="Arial" w:ascii="Arial"/>
          <w:color w:val="003B42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orma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color w:val="003B42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spacing w:before="8"/>
        <w:ind w:left="119" w:right="4774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2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B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ackground</w:t>
      </w:r>
      <w:r>
        <w:rPr>
          <w:rFonts w:cs="Arial" w:hAnsi="Arial" w:eastAsia="Arial" w:ascii="Arial"/>
          <w:spacing w:val="-19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and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-44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ask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ussed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ssue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assessme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SSmap)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SSmap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om-up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Due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SSmap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depend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SP)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SSmap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ind w:left="119" w:right="4485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3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Con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ex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1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and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Objec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ives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rity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il.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up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end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513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8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83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spacing w:before="8"/>
        <w:ind w:left="899" w:right="2954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4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Overview</w:t>
      </w:r>
      <w:r>
        <w:rPr>
          <w:rFonts w:cs="Arial" w:hAnsi="Arial" w:eastAsia="Arial" w:ascii="Arial"/>
          <w:spacing w:val="-1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o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f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-44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echnical</w:t>
      </w:r>
      <w:r>
        <w:rPr>
          <w:rFonts w:cs="Arial" w:hAnsi="Arial" w:eastAsia="Arial" w:ascii="Arial"/>
          <w:spacing w:val="-15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peci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f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ica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ions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67"/>
        <w:ind w:left="899" w:right="87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depend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948" w:right="6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Summa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899" w:right="4766"/>
      </w:pPr>
      <w:r>
        <w:rPr>
          <w:rFonts w:cs="Calibri" w:hAnsi="Calibri" w:eastAsia="Calibri" w:ascii="Calibri"/>
          <w:spacing w:val="-1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34" w:hRule="exact"/>
        </w:trPr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380" w:right="410"/>
            </w:pP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6"/>
              <w:ind w:left="232" w:right="269"/>
            </w:pPr>
            <w:r>
              <w:rPr>
                <w:rFonts w:cs="Arial" w:hAnsi="Arial" w:eastAsia="Arial" w:ascii="Arial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roduc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  <w:t>t</w:t>
            </w:r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9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6"/>
              <w:ind w:left="26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(cm)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52" w:right="93"/>
            </w:pP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Manda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ory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6"/>
              <w:ind w:left="110" w:right="12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Op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ional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6"/>
              <w:ind w:left="292" w:right="330"/>
            </w:pP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(M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O)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</w:r>
          </w:p>
        </w:tc>
        <w:tc>
          <w:tcPr>
            <w:tcW w:w="1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4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6"/>
              <w:ind w:left="20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auto" w:line="255"/>
              <w:ind w:left="115" w:right="136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Deliver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able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um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Uncer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ain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-16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alida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6"/>
              <w:ind w:left="14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ics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3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Delivery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6"/>
              <w:ind w:left="16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8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Deadlines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113" w:hRule="exact"/>
        </w:trPr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 w:right="113"/>
            </w:pPr>
            <w:r>
              <w:rPr>
                <w:rFonts w:cs="Calibri" w:hAnsi="Calibri" w:eastAsia="Calibri" w:ascii="Calibri"/>
                <w:spacing w:val="-2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7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icity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30</w:t>
            </w:r>
          </w:p>
        </w:tc>
        <w:tc>
          <w:tcPr>
            <w:tcW w:w="12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87" w:right="509"/>
            </w:pP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1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72" w:right="216"/>
            </w:pPr>
            <w:r>
              <w:rPr>
                <w:rFonts w:cs="Calibri" w:hAnsi="Calibri" w:eastAsia="Calibri" w:ascii="Calibri"/>
                <w:sz w:val="22"/>
                <w:szCs w:val="22"/>
              </w:rPr>
              <w:t>30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w w:val="100"/>
                <w:sz w:val="22"/>
                <w:szCs w:val="22"/>
              </w:rPr>
              <w:t>30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84" w:right="100"/>
            </w:pP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-Se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nd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Gri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9" w:right="103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84,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he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upon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eque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40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89" w:righ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Uppe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99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59" w:right="187" w:firstLine="3"/>
            </w:pPr>
            <w:r>
              <w:rPr>
                <w:rFonts w:cs="Calibri" w:hAnsi="Calibri" w:eastAsia="Calibri" w:ascii="Calibri"/>
                <w:sz w:val="22"/>
                <w:szCs w:val="22"/>
              </w:rPr>
              <w:t>95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%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-1"/>
                <w:w w:val="99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ﬁden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21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143" w:right="172" w:firstLine="3"/>
            </w:pPr>
            <w:r>
              <w:rPr>
                <w:rFonts w:cs="Calibri" w:hAnsi="Calibri" w:eastAsia="Calibri" w:ascii="Calibri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MSE</w:t>
            </w:r>
            <w:r>
              <w:rPr>
                <w:rFonts w:cs="Calibri" w:hAnsi="Calibri" w:eastAsia="Calibri" w:ascii="Calibri"/>
                <w:w w:val="101"/>
                <w:position w:val="9"/>
                <w:sz w:val="13"/>
                <w:szCs w:val="13"/>
              </w:rPr>
              <w:t>[1]</w:t>
            </w:r>
            <w:r>
              <w:rPr>
                <w:rFonts w:cs="Calibri" w:hAnsi="Calibri" w:eastAsia="Calibri" w:ascii="Calibri"/>
                <w:w w:val="101"/>
                <w:position w:val="9"/>
                <w:sz w:val="13"/>
                <w:szCs w:val="13"/>
              </w:rPr>
              <w:t> </w:t>
            </w:r>
            <w:r>
              <w:rPr>
                <w:rFonts w:cs="Calibri" w:hAnsi="Calibri" w:eastAsia="Calibri" w:ascii="Calibri"/>
                <w:w w:val="99"/>
                <w:position w:val="0"/>
                <w:sz w:val="22"/>
                <w:szCs w:val="22"/>
              </w:rPr>
              <w:t>ME(b</w:t>
            </w:r>
            <w:r>
              <w:rPr>
                <w:rFonts w:cs="Calibri" w:hAnsi="Calibri" w:eastAsia="Calibri" w:ascii="Calibri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w w:val="99"/>
                <w:position w:val="0"/>
                <w:sz w:val="22"/>
                <w:szCs w:val="22"/>
              </w:rPr>
              <w:t>as)</w:t>
            </w:r>
            <w:r>
              <w:rPr>
                <w:rFonts w:cs="Calibri" w:hAnsi="Calibri" w:eastAsia="Calibri" w:ascii="Calibri"/>
                <w:w w:val="100"/>
                <w:position w:val="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w w:val="99"/>
                <w:position w:val="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w w:val="101"/>
                <w:position w:val="9"/>
                <w:sz w:val="13"/>
                <w:szCs w:val="13"/>
              </w:rPr>
              <w:t>2</w:t>
            </w:r>
            <w:r>
              <w:rPr>
                <w:rFonts w:cs="Calibri" w:hAnsi="Calibri" w:eastAsia="Calibri" w:ascii="Calibri"/>
                <w:w w:val="99"/>
                <w:position w:val="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9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3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13" w:right="143" w:hanging="14"/>
            </w:pP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ne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w w:val="101"/>
                <w:position w:val="9"/>
                <w:sz w:val="13"/>
                <w:szCs w:val="13"/>
              </w:rPr>
              <w:t>[2]</w:t>
            </w:r>
            <w:r>
              <w:rPr>
                <w:rFonts w:cs="Calibri" w:hAnsi="Calibri" w:eastAsia="Calibri" w:ascii="Calibri"/>
                <w:w w:val="101"/>
                <w:position w:val="9"/>
                <w:sz w:val="13"/>
                <w:szCs w:val="13"/>
              </w:rPr>
              <w:t> </w:t>
            </w:r>
            <w:r>
              <w:rPr>
                <w:rFonts w:cs="Calibri" w:hAnsi="Calibri" w:eastAsia="Calibri" w:ascii="Calibri"/>
                <w:w w:val="99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99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99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position w:val="0"/>
                <w:sz w:val="22"/>
                <w:szCs w:val="22"/>
              </w:rPr>
              <w:t>Subm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99"/>
                <w:position w:val="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0"/>
                <w:w w:val="99"/>
                <w:position w:val="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position w:val="0"/>
                <w:sz w:val="22"/>
                <w:szCs w:val="22"/>
              </w:rPr>
              <w:t>oo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99"/>
                <w:position w:val="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1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2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</w:tr>
      <w:tr>
        <w:trPr>
          <w:trHeight w:val="2113" w:hRule="exact"/>
        </w:trPr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 w:right="11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7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icity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7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100</w:t>
            </w:r>
          </w:p>
        </w:tc>
        <w:tc>
          <w:tcPr>
            <w:tcW w:w="12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84" w:right="506"/>
            </w:pP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1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98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40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214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094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214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649" w:hRule="exact"/>
        </w:trPr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27" w:right="450"/>
            </w:pP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87" w:right="509"/>
            </w:pP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2225" w:right="2241"/>
            </w:pPr>
            <w:r>
              <w:rPr>
                <w:rFonts w:cs="Arial" w:hAnsi="Arial" w:eastAsia="Arial" w:ascii="Arial"/>
                <w:spacing w:val="0"/>
                <w:w w:val="99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4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214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649" w:hRule="exact"/>
        </w:trPr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2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97" w:right="595"/>
            </w:pP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136" w:right="2338"/>
            </w:pP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4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214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752" w:footer="0" w:top="940" w:bottom="280" w:left="540" w:right="54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649" w:hRule="exact"/>
        </w:trPr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 w:right="14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assu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pub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2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97" w:right="595"/>
            </w:pP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136" w:right="2338"/>
            </w:pP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spacing w:before="8"/>
        <w:ind w:left="899" w:right="3686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5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-44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echnical</w:t>
      </w:r>
      <w:r>
        <w:rPr>
          <w:rFonts w:cs="Arial" w:hAnsi="Arial" w:eastAsia="Arial" w:ascii="Arial"/>
          <w:spacing w:val="-15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roduc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10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peci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f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ica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ions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899" w:right="7509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5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pa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ial</w:t>
      </w:r>
      <w:r>
        <w:rPr>
          <w:rFonts w:cs="Arial" w:hAnsi="Arial" w:eastAsia="Arial" w:ascii="Arial"/>
          <w:spacing w:val="-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948" w:right="599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Horizon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ical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Resolu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99" w:right="871" w:firstLine="6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960" w:right="753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ial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99" w:right="869" w:firstLine="110"/>
      </w:pPr>
      <w:r>
        <w:rPr>
          <w:rFonts w:cs="Calibri" w:hAnsi="Calibri" w:eastAsia="Calibri" w:ascii="Calibri"/>
          <w:spacing w:val="-9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1984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on)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oje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99" w:right="8605"/>
      </w:pP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5.1.3</w:t>
      </w: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Extent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99" w:right="8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99" w:right="6659"/>
      </w:pP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5.1.4</w:t>
      </w: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Excluded</w:t>
      </w:r>
      <w:r>
        <w:rPr>
          <w:rFonts w:cs="Arial" w:hAnsi="Arial" w:eastAsia="Arial" w:ascii="Arial"/>
          <w:color w:val="666666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Non-soil</w:t>
      </w:r>
      <w:r>
        <w:rPr>
          <w:rFonts w:cs="Arial" w:hAnsi="Arial" w:eastAsia="Arial" w:ascii="Arial"/>
          <w:color w:val="666666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sz w:val="24"/>
          <w:szCs w:val="24"/>
        </w:rPr>
        <w:t>Areas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99" w:right="86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nuous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non-so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non-so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ban)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made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pes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non-so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ll.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899" w:right="4506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5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2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npu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or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mapping</w:t>
      </w:r>
      <w:r>
        <w:rPr>
          <w:rFonts w:cs="Arial" w:hAnsi="Arial" w:eastAsia="Arial" w:ascii="Arial"/>
          <w:spacing w:val="-1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soil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salini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67"/>
        <w:ind w:left="899" w:right="873"/>
        <w:sectPr>
          <w:pgMar w:header="752" w:footer="0" w:top="940" w:bottom="280" w:left="540" w:right="5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npu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npu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327"/>
        <w:ind w:left="1198" w:right="89" w:hanging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ma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abo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4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4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ﬁe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vity</w:t>
      </w:r>
      <w:r>
        <w:rPr>
          <w:rFonts w:cs="Calibri" w:hAnsi="Calibri" w:eastAsia="Calibri" w:ascii="Calibri"/>
          <w:spacing w:val="1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C)</w:t>
      </w:r>
      <w:r>
        <w:rPr>
          <w:rFonts w:cs="Calibri" w:hAnsi="Calibri" w:eastAsia="Calibri" w:ascii="Calibri"/>
          <w:spacing w:val="1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ned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om</w:t>
      </w:r>
      <w:r>
        <w:rPr>
          <w:rFonts w:cs="Calibri" w:hAnsi="Calibri" w:eastAsia="Calibri" w:ascii="Calibri"/>
          <w:spacing w:val="1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–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23" w:lineRule="auto" w:line="327"/>
        <w:ind w:left="1198" w:right="8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19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depend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-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cl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t.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Thus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ene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l,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mum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essa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icity</w:t>
      </w:r>
      <w:r>
        <w:rPr>
          <w:rFonts w:cs="Calibri" w:hAnsi="Calibri" w:eastAsia="Calibri" w:ascii="Calibri"/>
          <w:spacing w:val="2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2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spacing w:val="2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</w:t>
      </w:r>
      <w:r>
        <w:rPr>
          <w:rFonts w:cs="Calibri" w:hAnsi="Calibri" w:eastAsia="Calibri" w:ascii="Calibri"/>
          <w:spacing w:val="2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2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7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2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ommon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ly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mo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1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23"/>
        <w:ind w:left="1198" w:right="754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19"/>
      </w:pPr>
      <w:r>
        <w:rPr>
          <w:rFonts w:cs="Arial" w:hAnsi="Arial" w:eastAsia="Arial" w:ascii="Arial"/>
          <w:spacing w:val="-24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able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: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Measured</w:t>
      </w:r>
      <w:r>
        <w:rPr>
          <w:rFonts w:cs="Arial" w:hAnsi="Arial" w:eastAsia="Arial" w:ascii="Arial"/>
          <w:spacing w:val="-1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soil</w:t>
      </w:r>
      <w:r>
        <w:rPr>
          <w:rFonts w:cs="Arial" w:hAnsi="Arial" w:eastAsia="Arial" w:ascii="Arial"/>
          <w:spacing w:val="-3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or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mapping</w:t>
      </w:r>
      <w:r>
        <w:rPr>
          <w:rFonts w:cs="Arial" w:hAnsi="Arial" w:eastAsia="Arial" w:ascii="Arial"/>
          <w:spacing w:val="-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salini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-6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and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sodici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alkalini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25" w:hRule="exact"/>
        </w:trPr>
        <w:tc>
          <w:tcPr>
            <w:tcW w:w="25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24" w:hRule="exact"/>
        </w:trPr>
        <w:tc>
          <w:tcPr>
            <w:tcW w:w="25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(-)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8" w:firstLine="12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55" w:hRule="exact"/>
        </w:trPr>
        <w:tc>
          <w:tcPr>
            <w:tcW w:w="25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3"/>
                <w:szCs w:val="13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13"/>
                <w:szCs w:val="13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32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13"/>
                <w:szCs w:val="13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(dS/m)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5" w:hRule="exact"/>
        </w:trPr>
        <w:tc>
          <w:tcPr>
            <w:tcW w:w="25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han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3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24" w:hRule="exact"/>
        </w:trPr>
        <w:tc>
          <w:tcPr>
            <w:tcW w:w="25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32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o(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</w:p>
        </w:tc>
      </w:tr>
    </w:tbl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28" w:lineRule="auto" w:line="348"/>
        <w:ind w:left="1288" w:right="81" w:hanging="62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meas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oil</w:t>
      </w:r>
      <w:r>
        <w:rPr>
          <w:rFonts w:cs="Arial" w:hAnsi="Arial" w:eastAsia="Arial" w:ascii="Arial"/>
          <w:b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ata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(a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ter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ve):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ned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ous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pedo-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ommended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19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2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ned</w:t>
      </w:r>
      <w:r>
        <w:rPr>
          <w:rFonts w:cs="Calibri" w:hAnsi="Calibri" w:eastAsia="Calibri" w:ascii="Calibri"/>
          <w:spacing w:val="2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hese</w:t>
      </w:r>
      <w:r>
        <w:rPr>
          <w:rFonts w:cs="Calibri" w:hAnsi="Calibri" w:eastAsia="Calibri" w:ascii="Calibri"/>
          <w:spacing w:val="1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hods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hod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exact" w:line="200"/>
        <w:ind w:left="1288" w:right="97"/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rly</w:t>
      </w:r>
      <w:r>
        <w:rPr>
          <w:rFonts w:cs="Calibri" w:hAnsi="Calibri" w:eastAsia="Calibri" w:ascii="Calibri"/>
          <w:spacing w:val="28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xp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ned</w:t>
      </w:r>
      <w:r>
        <w:rPr>
          <w:rFonts w:cs="Calibri" w:hAnsi="Calibri" w:eastAsia="Calibri" w:ascii="Calibri"/>
          <w:spacing w:val="2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n</w:t>
      </w:r>
      <w:r>
        <w:rPr>
          <w:rFonts w:cs="Calibri" w:hAnsi="Calibri" w:eastAsia="Calibri" w:ascii="Calibri"/>
          <w:spacing w:val="29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he</w:t>
      </w:r>
      <w:r>
        <w:rPr>
          <w:rFonts w:cs="Calibri" w:hAnsi="Calibri" w:eastAsia="Calibri" w:ascii="Calibri"/>
          <w:spacing w:val="27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2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.</w:t>
      </w:r>
      <w:r>
        <w:rPr>
          <w:rFonts w:cs="Calibri" w:hAnsi="Calibri" w:eastAsia="Calibri" w:ascii="Calibri"/>
          <w:spacing w:val="2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il</w:t>
      </w:r>
      <w:r>
        <w:rPr>
          <w:rFonts w:cs="Calibri" w:hAnsi="Calibri" w:eastAsia="Calibri" w:ascii="Calibri"/>
          <w:spacing w:val="28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lt</w:t>
      </w:r>
      <w:r>
        <w:rPr>
          <w:rFonts w:cs="Calibri" w:hAnsi="Calibri" w:eastAsia="Calibri" w:ascii="Calibri"/>
          <w:spacing w:val="28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ic</w:t>
      </w:r>
      <w:r>
        <w:rPr>
          <w:rFonts w:cs="Calibri" w:hAnsi="Calibri" w:eastAsia="Calibri" w:ascii="Calibri"/>
          <w:spacing w:val="1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ompos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so</w:t>
      </w:r>
      <w:r>
        <w:rPr>
          <w:rFonts w:cs="Calibri" w:hAnsi="Calibri" w:eastAsia="Calibri" w:ascii="Calibri"/>
          <w:spacing w:val="1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tLeast" w:line="380"/>
        <w:ind w:left="1288" w:right="8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(Na</w: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+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lci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(Ca</w: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2+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4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2+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</w:t>
      </w:r>
      <w:r>
        <w:rPr>
          <w:rFonts w:cs="Calibri" w:hAnsi="Calibri" w:eastAsia="Calibri" w:ascii="Calibri"/>
          <w:spacing w:val="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3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some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(K</w: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+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bon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spacing w:val="1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2-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ph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spacing w:val="1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1"/>
          <w:position w:val="9"/>
          <w:sz w:val="13"/>
          <w:szCs w:val="13"/>
        </w:rPr>
        <w:t>2-</w:t>
      </w:r>
      <w:r>
        <w:rPr>
          <w:rFonts w:cs="Calibri" w:hAnsi="Calibri" w:eastAsia="Calibri" w:ascii="Calibri"/>
          <w:spacing w:val="0"/>
          <w:w w:val="99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</w:p>
    <w:p>
      <w:pPr>
        <w:rPr>
          <w:rFonts w:cs="Calibri" w:hAnsi="Calibri" w:eastAsia="Calibri" w:ascii="Calibri"/>
          <w:sz w:val="13"/>
          <w:szCs w:val="13"/>
        </w:rPr>
        <w:jc w:val="right"/>
        <w:spacing w:lineRule="exact" w:line="20"/>
        <w:ind w:right="356"/>
      </w:pPr>
      <w:r>
        <w:pict>
          <v:group style="position:absolute;margin-left:89.1751pt;margin-top:54.3727pt;width:430.888pt;height:0pt;mso-position-horizontal-relative:page;mso-position-vertical-relative:paragraph;z-index:-2389" coordorigin="1784,1087" coordsize="8618,0">
            <v:shape style="position:absolute;left:1784;top:1087;width:8618;height:0" coordorigin="1784,1087" coordsize="8618,0" path="m1784,1087l10401,1087e" filled="f" stroked="t" strokeweight="0.84937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3"/>
          <w:sz w:val="13"/>
          <w:szCs w:val="13"/>
        </w:rPr>
        <w:t>3</w:t>
      </w:r>
      <w:r>
        <w:rPr>
          <w:rFonts w:cs="Calibri" w:hAnsi="Calibri" w:eastAsia="Calibri" w:ascii="Calibri"/>
          <w:spacing w:val="0"/>
          <w:w w:val="100"/>
          <w:position w:val="3"/>
          <w:sz w:val="13"/>
          <w:szCs w:val="13"/>
        </w:rPr>
        <w:t>                                                     </w:t>
      </w:r>
      <w:r>
        <w:rPr>
          <w:rFonts w:cs="Calibri" w:hAnsi="Calibri" w:eastAsia="Calibri" w:ascii="Calibri"/>
          <w:spacing w:val="23"/>
          <w:w w:val="100"/>
          <w:position w:val="3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1"/>
          <w:position w:val="3"/>
          <w:sz w:val="13"/>
          <w:szCs w:val="13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13"/>
          <w:szCs w:val="13"/>
        </w:rPr>
      </w:r>
    </w:p>
    <w:p>
      <w:pPr>
        <w:rPr>
          <w:rFonts w:cs="Calibri" w:hAnsi="Calibri" w:eastAsia="Calibri" w:ascii="Calibri"/>
          <w:sz w:val="13"/>
          <w:szCs w:val="13"/>
        </w:rPr>
        <w:jc w:val="left"/>
        <w:spacing w:before="81" w:lineRule="exact" w:line="40"/>
        <w:ind w:left="2995"/>
      </w:pPr>
      <w:r>
        <w:rPr>
          <w:rFonts w:cs="Calibri" w:hAnsi="Calibri" w:eastAsia="Calibri" w:ascii="Calibri"/>
          <w:spacing w:val="0"/>
          <w:w w:val="100"/>
          <w:position w:val="-8"/>
          <w:sz w:val="13"/>
          <w:szCs w:val="13"/>
        </w:rPr>
        <w:t>-</w:t>
      </w:r>
      <w:r>
        <w:rPr>
          <w:rFonts w:cs="Calibri" w:hAnsi="Calibri" w:eastAsia="Calibri" w:ascii="Calibri"/>
          <w:spacing w:val="0"/>
          <w:w w:val="100"/>
          <w:position w:val="-8"/>
          <w:sz w:val="13"/>
          <w:szCs w:val="13"/>
        </w:rPr>
        <w:t>                                                       </w:t>
      </w:r>
      <w:r>
        <w:rPr>
          <w:rFonts w:cs="Calibri" w:hAnsi="Calibri" w:eastAsia="Calibri" w:ascii="Calibri"/>
          <w:spacing w:val="0"/>
          <w:w w:val="100"/>
          <w:position w:val="-8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1"/>
          <w:position w:val="-8"/>
          <w:sz w:val="13"/>
          <w:szCs w:val="13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288"/>
      </w:pP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Bi</w:t>
      </w:r>
      <w:r>
        <w:rPr>
          <w:rFonts w:cs="Calibri" w:hAnsi="Calibri" w:eastAsia="Calibri" w:ascii="Calibri"/>
          <w:spacing w:val="-2"/>
          <w:w w:val="100"/>
          <w:position w:val="4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bon</w:t>
      </w:r>
      <w:r>
        <w:rPr>
          <w:rFonts w:cs="Calibri" w:hAnsi="Calibri" w:eastAsia="Calibri" w:ascii="Calibri"/>
          <w:spacing w:val="-2"/>
          <w:w w:val="100"/>
          <w:position w:val="4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4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es</w:t>
      </w:r>
      <w:r>
        <w:rPr>
          <w:rFonts w:cs="Calibri" w:hAnsi="Calibri" w:eastAsia="Calibri" w:ascii="Calibri"/>
          <w:spacing w:val="-8"/>
          <w:w w:val="100"/>
          <w:position w:val="4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(HC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-2"/>
          <w:sz w:val="13"/>
          <w:szCs w:val="13"/>
        </w:rPr>
        <w:t>3</w:t>
      </w:r>
      <w:r>
        <w:rPr>
          <w:rFonts w:cs="Calibri" w:hAnsi="Calibri" w:eastAsia="Calibri" w:ascii="Calibri"/>
          <w:spacing w:val="8"/>
          <w:w w:val="100"/>
          <w:position w:val="-2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position w:val="4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position w:val="4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it</w:t>
      </w:r>
      <w:r>
        <w:rPr>
          <w:rFonts w:cs="Calibri" w:hAnsi="Calibri" w:eastAsia="Calibri" w:ascii="Calibri"/>
          <w:spacing w:val="-5"/>
          <w:w w:val="100"/>
          <w:position w:val="4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4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4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position w:val="4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(N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-2"/>
          <w:sz w:val="13"/>
          <w:szCs w:val="13"/>
        </w:rPr>
        <w:t>3</w:t>
      </w:r>
      <w:r>
        <w:rPr>
          <w:rFonts w:cs="Calibri" w:hAnsi="Calibri" w:eastAsia="Calibri" w:ascii="Calibri"/>
          <w:spacing w:val="10"/>
          <w:w w:val="100"/>
          <w:position w:val="-2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4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348"/>
        <w:ind w:left="119" w:right="91" w:firstLine="28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[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]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2018.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een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.: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118: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:10.1088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1755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1315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118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012019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8"/>
        <w:ind w:left="119" w:right="88" w:firstLine="285"/>
        <w:sectPr>
          <w:pgMar w:header="752" w:footer="0" w:top="940" w:bottom="280" w:left="1320" w:right="1320"/>
          <w:pgSz w:w="11900" w:h="1686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[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]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2017.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ity: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i:10.2136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/msa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2015.0039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348"/>
        <w:ind w:left="1198" w:right="68" w:hanging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ng</w:t>
      </w:r>
      <w:r>
        <w:rPr>
          <w:rFonts w:cs="Calibri" w:hAnsi="Calibri" w:eastAsia="Calibri" w:ascii="Calibri"/>
          <w:b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ﬂe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ﬂe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bands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ound-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shed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mum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19"/>
      </w:pPr>
      <w:r>
        <w:rPr>
          <w:rFonts w:cs="Arial" w:hAnsi="Arial" w:eastAsia="Arial" w:ascii="Arial"/>
          <w:spacing w:val="-24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able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: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requiremen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-1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or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salini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-6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classi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ica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ion</w:t>
      </w:r>
      <w:r>
        <w:rPr>
          <w:rFonts w:cs="Arial" w:hAnsi="Arial" w:eastAsia="Arial" w:ascii="Arial"/>
          <w:spacing w:val="-1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using</w:t>
      </w:r>
      <w:r>
        <w:rPr>
          <w:rFonts w:cs="Arial" w:hAnsi="Arial" w:eastAsia="Arial" w:ascii="Arial"/>
          <w:spacing w:val="-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remo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sensing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25" w:hRule="exact"/>
        </w:trPr>
        <w:tc>
          <w:tcPr>
            <w:tcW w:w="6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</w:p>
        </w:tc>
      </w:tr>
      <w:tr>
        <w:trPr>
          <w:trHeight w:val="525" w:hRule="exact"/>
        </w:trPr>
        <w:tc>
          <w:tcPr>
            <w:tcW w:w="6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5" w:hRule="exact"/>
        </w:trPr>
        <w:tc>
          <w:tcPr>
            <w:tcW w:w="6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ondu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(dS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49" w:hRule="exact"/>
        </w:trPr>
        <w:tc>
          <w:tcPr>
            <w:tcW w:w="64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(mean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annua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mean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empe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348"/>
        <w:ind w:left="119" w:right="6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gne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nduc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(EM)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19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mp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4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7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exact" w:line="200"/>
        <w:ind w:left="119" w:right="3241"/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position w:val="2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EM</w:t>
      </w:r>
      <w:r>
        <w:rPr>
          <w:rFonts w:cs="Calibri" w:hAnsi="Calibri" w:eastAsia="Calibri" w:ascii="Calibri"/>
          <w:spacing w:val="-3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2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hod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19" w:right="1687"/>
      </w:pPr>
      <w:r>
        <w:rPr>
          <w:rFonts w:cs="Arial" w:hAnsi="Arial" w:eastAsia="Arial" w:ascii="Arial"/>
          <w:spacing w:val="-24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able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: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requiremen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-1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or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classi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ica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ion</w:t>
      </w:r>
      <w:r>
        <w:rPr>
          <w:rFonts w:cs="Arial" w:hAnsi="Arial" w:eastAsia="Arial" w:ascii="Arial"/>
          <w:spacing w:val="-1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using</w:t>
      </w:r>
      <w:r>
        <w:rPr>
          <w:rFonts w:cs="Arial" w:hAnsi="Arial" w:eastAsia="Arial" w:ascii="Arial"/>
          <w:spacing w:val="-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elec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romagne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ic</w:t>
      </w:r>
      <w:r>
        <w:rPr>
          <w:rFonts w:cs="Arial" w:hAnsi="Arial" w:eastAsia="Arial" w:ascii="Arial"/>
          <w:spacing w:val="-1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induc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ion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25" w:hRule="exact"/>
        </w:trPr>
        <w:tc>
          <w:tcPr>
            <w:tcW w:w="4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</w:p>
        </w:tc>
      </w:tr>
      <w:tr>
        <w:trPr>
          <w:trHeight w:val="525" w:hRule="exact"/>
        </w:trPr>
        <w:tc>
          <w:tcPr>
            <w:tcW w:w="4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55" w:hRule="exact"/>
        </w:trPr>
        <w:tc>
          <w:tcPr>
            <w:tcW w:w="4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13"/>
                <w:szCs w:val="13"/>
              </w:rPr>
              <w:t>SE</w:t>
            </w:r>
            <w:r>
              <w:rPr>
                <w:rFonts w:cs="Calibri" w:hAnsi="Calibri" w:eastAsia="Calibri" w:ascii="Calibri"/>
                <w:spacing w:val="19"/>
                <w:w w:val="100"/>
                <w:position w:val="-6"/>
                <w:sz w:val="13"/>
                <w:szCs w:val="13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spacing w:val="-3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8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position w:val="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5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w w:val="99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y</w:t>
      </w:r>
      <w:r>
        <w:rPr>
          <w:rFonts w:cs="Calibri" w:hAnsi="Calibri" w:eastAsia="Calibri" w:ascii="Calibri"/>
          <w:spacing w:val="-8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b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):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-4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8"/>
        <w:ind w:left="838" w:right="1378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dS/m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(m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160"/>
        <w:ind w:left="478"/>
      </w:pP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(Op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)</w:t>
      </w:r>
      <w:r>
        <w:rPr>
          <w:rFonts w:cs="Calibri" w:hAnsi="Calibri" w:eastAsia="Calibri" w:ascii="Calibri"/>
          <w:spacing w:val="-4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ub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-7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position w:val="-7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-7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-7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(Na</w:t>
      </w:r>
      <w:r>
        <w:rPr>
          <w:rFonts w:cs="Calibri" w:hAnsi="Calibri" w:eastAsia="Calibri" w:ascii="Calibri"/>
          <w:spacing w:val="0"/>
          <w:w w:val="100"/>
          <w:position w:val="2"/>
          <w:sz w:val="13"/>
          <w:szCs w:val="13"/>
        </w:rPr>
        <w:t>+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2"/>
          <w:sz w:val="13"/>
          <w:szCs w:val="13"/>
        </w:rPr>
        <w:t>-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0</w:t>
      </w:r>
      <w:r>
        <w:rPr>
          <w:rFonts w:cs="Calibri" w:hAnsi="Calibri" w:eastAsia="Calibri" w:ascii="Calibri"/>
          <w:spacing w:val="16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13"/>
          <w:szCs w:val="13"/>
        </w:rPr>
        <w:t>2-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0</w:t>
      </w:r>
      <w:r>
        <w:rPr>
          <w:rFonts w:cs="Calibri" w:hAnsi="Calibri" w:eastAsia="Calibri" w:ascii="Calibri"/>
          <w:spacing w:val="16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13"/>
          <w:szCs w:val="13"/>
        </w:rPr>
        <w:t>2-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HC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0</w:t>
      </w:r>
      <w:r>
        <w:rPr>
          <w:rFonts w:cs="Calibri" w:hAnsi="Calibri" w:eastAsia="Calibri" w:ascii="Calibri"/>
          <w:spacing w:val="14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2"/>
          <w:sz w:val="13"/>
          <w:szCs w:val="13"/>
        </w:rPr>
        <w:t>-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mo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/K</w:t>
      </w:r>
      <w:r>
        <w:rPr>
          <w:rFonts w:cs="Calibri" w:hAnsi="Calibri" w:eastAsia="Calibri" w:ascii="Calibri"/>
          <w:spacing w:val="0"/>
          <w:w w:val="100"/>
          <w:position w:val="-7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13"/>
          <w:szCs w:val="13"/>
        </w:rPr>
        <w:jc w:val="center"/>
        <w:spacing w:lineRule="exact" w:line="120"/>
        <w:ind w:left="4733" w:right="4529"/>
      </w:pPr>
      <w:r>
        <w:rPr>
          <w:rFonts w:cs="Calibri" w:hAnsi="Calibri" w:eastAsia="Calibri" w:ascii="Calibri"/>
          <w:spacing w:val="0"/>
          <w:w w:val="100"/>
          <w:position w:val="1"/>
          <w:sz w:val="13"/>
          <w:szCs w:val="13"/>
        </w:rPr>
        <w:t>4</w:t>
      </w:r>
      <w:r>
        <w:rPr>
          <w:rFonts w:cs="Calibri" w:hAnsi="Calibri" w:eastAsia="Calibri" w:ascii="Calibri"/>
          <w:spacing w:val="0"/>
          <w:w w:val="100"/>
          <w:position w:val="1"/>
          <w:sz w:val="13"/>
          <w:szCs w:val="13"/>
        </w:rPr>
        <w:t>             </w:t>
      </w:r>
      <w:r>
        <w:rPr>
          <w:rFonts w:cs="Calibri" w:hAnsi="Calibri" w:eastAsia="Calibri" w:ascii="Calibri"/>
          <w:spacing w:val="29"/>
          <w:w w:val="100"/>
          <w:position w:val="1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13"/>
          <w:szCs w:val="13"/>
        </w:rPr>
        <w:t>3</w:t>
      </w:r>
      <w:r>
        <w:rPr>
          <w:rFonts w:cs="Calibri" w:hAnsi="Calibri" w:eastAsia="Calibri" w:ascii="Calibri"/>
          <w:spacing w:val="0"/>
          <w:w w:val="100"/>
          <w:position w:val="1"/>
          <w:sz w:val="13"/>
          <w:szCs w:val="13"/>
        </w:rPr>
        <w:t>                  </w:t>
      </w:r>
      <w:r>
        <w:rPr>
          <w:rFonts w:cs="Calibri" w:hAnsi="Calibri" w:eastAsia="Calibri" w:ascii="Calibri"/>
          <w:spacing w:val="19"/>
          <w:w w:val="100"/>
          <w:position w:val="1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1"/>
          <w:position w:val="1"/>
          <w:sz w:val="13"/>
          <w:szCs w:val="13"/>
        </w:rPr>
        <w:t>3</w:t>
      </w:r>
      <w:r>
        <w:rPr>
          <w:rFonts w:cs="Calibri" w:hAnsi="Calibri" w:eastAsia="Calibri" w:ascii="Calibri"/>
          <w:spacing w:val="0"/>
          <w:w w:val="100"/>
          <w:position w:val="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(b)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empe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f: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Mean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season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bands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BGR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bands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band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562"/>
        <w:ind w:left="119" w:right="2250" w:firstLine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ound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al)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illa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8"/>
        <w:ind w:left="838" w:right="1378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lk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dS/m)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amma/m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119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5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3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Classi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ica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ion</w:t>
      </w:r>
      <w:r>
        <w:rPr>
          <w:rFonts w:cs="Arial" w:hAnsi="Arial" w:eastAsia="Arial" w:ascii="Arial"/>
          <w:spacing w:val="-1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sal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-a</w:t>
      </w:r>
      <w:r>
        <w:rPr>
          <w:rFonts w:cs="Arial" w:hAnsi="Arial" w:eastAsia="Arial" w:ascii="Arial"/>
          <w:spacing w:val="-6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ed</w:t>
      </w:r>
      <w:r>
        <w:rPr>
          <w:rFonts w:cs="Arial" w:hAnsi="Arial" w:eastAsia="Arial" w:ascii="Arial"/>
          <w:spacing w:val="-1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soils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07"/>
        <w:ind w:left="119" w:right="13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28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2006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cri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wn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7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-1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64" w:hRule="exact"/>
        </w:trPr>
        <w:tc>
          <w:tcPr>
            <w:tcW w:w="1028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889" w:right="3921"/>
            </w:pPr>
            <w:r>
              <w:rPr>
                <w:rFonts w:cs="Calibri" w:hAnsi="Calibri" w:eastAsia="Calibri" w:ascii="Calibri"/>
                <w:b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sal</w:t>
            </w:r>
            <w:r>
              <w:rPr>
                <w:rFonts w:cs="Calibri" w:hAnsi="Calibri" w:eastAsia="Calibri" w:ascii="Calibri"/>
                <w:b/>
                <w:spacing w:val="-5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ﬀ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ils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64" w:hRule="exact"/>
        </w:trPr>
        <w:tc>
          <w:tcPr>
            <w:tcW w:w="161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ope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A6A6A6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482"/>
              <w:ind w:left="284" w:right="274" w:firstLine="9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it/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mbo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381" w:type="dxa"/>
            <w:gridSpan w:val="4"/>
            <w:tcBorders>
              <w:top w:val="single" w:sz="7" w:space="0" w:color="000000"/>
              <w:left w:val="single" w:sz="7" w:space="0" w:color="A6A6A6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185" w:right="3198"/>
            </w:pPr>
            <w:r>
              <w:rPr>
                <w:rFonts w:cs="Calibri" w:hAnsi="Calibri" w:eastAsia="Calibri" w:ascii="Calibri"/>
                <w:b/>
                <w:w w:val="99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ho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57" w:hRule="exact"/>
        </w:trPr>
        <w:tc>
          <w:tcPr>
            <w:tcW w:w="161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/>
        </w:tc>
        <w:tc>
          <w:tcPr>
            <w:tcW w:w="128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A6A6A6"/>
            </w:tcBorders>
            <w:shd w:val="clear" w:color="auto" w:fill="F1F1F1"/>
          </w:tcPr>
          <w:p/>
        </w:tc>
        <w:tc>
          <w:tcPr>
            <w:tcW w:w="2173" w:type="dxa"/>
            <w:tcBorders>
              <w:top w:val="single" w:sz="7" w:space="0" w:color="000000"/>
              <w:left w:val="single" w:sz="7" w:space="0" w:color="A6A6A6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Non-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ﬀ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Sali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Sali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ne-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752" w:footer="0" w:top="940" w:bottom="280" w:left="1320" w:right="4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64" w:hRule="exact"/>
        </w:trPr>
        <w:tc>
          <w:tcPr>
            <w:tcW w:w="161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38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ondu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vity</w:t>
            </w:r>
          </w:p>
        </w:tc>
        <w:tc>
          <w:tcPr>
            <w:tcW w:w="1289" w:type="dxa"/>
            <w:gridSpan w:val="2"/>
            <w:tcBorders>
              <w:top w:val="single" w:sz="7" w:space="0" w:color="000000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13"/>
                <w:szCs w:val="13"/>
              </w:rPr>
              <w:t>e</w:t>
            </w:r>
            <w:r>
              <w:rPr>
                <w:rFonts w:cs="Calibri" w:hAnsi="Calibri" w:eastAsia="Calibri" w:ascii="Calibri"/>
                <w:spacing w:val="20"/>
                <w:w w:val="100"/>
                <w:position w:val="-6"/>
                <w:sz w:val="13"/>
                <w:szCs w:val="13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(dS/m)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73" w:type="dxa"/>
            <w:gridSpan w:val="2"/>
            <w:tcBorders>
              <w:top w:val="single" w:sz="7" w:space="0" w:color="000000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922" w:right="95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529" w:type="dxa"/>
            <w:tcBorders>
              <w:top w:val="single" w:sz="7" w:space="0" w:color="000000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562" w:right="60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529" w:right="5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</w:tr>
      <w:tr>
        <w:trPr>
          <w:trHeight w:val="1064" w:hRule="exact"/>
        </w:trPr>
        <w:tc>
          <w:tcPr>
            <w:tcW w:w="1619" w:type="dxa"/>
            <w:gridSpan w:val="2"/>
            <w:tcBorders>
              <w:top w:val="single" w:sz="7" w:space="0" w:color="A6A6A6"/>
              <w:left w:val="single" w:sz="7" w:space="0" w:color="000000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25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han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9" w:type="dxa"/>
            <w:gridSpan w:val="2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73" w:type="dxa"/>
            <w:gridSpan w:val="2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  <w:tc>
          <w:tcPr>
            <w:tcW w:w="2233" w:type="dxa"/>
            <w:gridSpan w:val="2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62" w:right="9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  <w:tc>
          <w:tcPr>
            <w:tcW w:w="1529" w:type="dxa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517" w:right="5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  <w:tc>
          <w:tcPr>
            <w:tcW w:w="1454" w:type="dxa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72" w:right="5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</w:tr>
      <w:tr>
        <w:trPr>
          <w:trHeight w:val="764" w:hRule="exact"/>
        </w:trPr>
        <w:tc>
          <w:tcPr>
            <w:tcW w:w="1619" w:type="dxa"/>
            <w:gridSpan w:val="2"/>
            <w:tcBorders>
              <w:top w:val="single" w:sz="7" w:space="0" w:color="A6A6A6"/>
              <w:left w:val="single" w:sz="7" w:space="0" w:color="000000"/>
              <w:bottom w:val="single" w:sz="7" w:space="0" w:color="000000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9" w:type="dxa"/>
            <w:gridSpan w:val="2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73" w:type="dxa"/>
            <w:gridSpan w:val="2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14</w:t>
            </w:r>
          </w:p>
        </w:tc>
        <w:tc>
          <w:tcPr>
            <w:tcW w:w="2233" w:type="dxa"/>
            <w:gridSpan w:val="2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32" w:right="87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8.5</w:t>
            </w:r>
          </w:p>
        </w:tc>
        <w:tc>
          <w:tcPr>
            <w:tcW w:w="1529" w:type="dxa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87" w:right="5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8.5</w:t>
            </w:r>
          </w:p>
        </w:tc>
        <w:tc>
          <w:tcPr>
            <w:tcW w:w="1454" w:type="dxa"/>
            <w:tcBorders>
              <w:top w:val="single" w:sz="7" w:space="0" w:color="A6A6A6"/>
              <w:left w:val="single" w:sz="7" w:space="0" w:color="A6A6A6"/>
              <w:bottom w:val="single" w:sz="7" w:space="0" w:color="A6A6A6"/>
              <w:right w:val="single" w:sz="7" w:space="0" w:color="A6A6A6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7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8.5</w:t>
            </w:r>
          </w:p>
        </w:tc>
      </w:tr>
      <w:tr>
        <w:trPr>
          <w:trHeight w:val="764" w:hRule="exact"/>
        </w:trPr>
        <w:tc>
          <w:tcPr>
            <w:tcW w:w="102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A6A6A6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949" w:right="398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sal</w:t>
            </w:r>
            <w:r>
              <w:rPr>
                <w:rFonts w:cs="Calibri" w:hAnsi="Calibri" w:eastAsia="Calibri" w:ascii="Calibri"/>
                <w:b/>
                <w:spacing w:val="-5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-p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ob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47" w:hRule="exact"/>
        </w:trPr>
        <w:tc>
          <w:tcPr>
            <w:tcW w:w="497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8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Sali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-6"/>
                <w:sz w:val="13"/>
                <w:szCs w:val="13"/>
              </w:rPr>
              <w:t>SE</w:t>
            </w:r>
            <w:r>
              <w:rPr>
                <w:rFonts w:cs="Calibri" w:hAnsi="Calibri" w:eastAsia="Calibri" w:ascii="Calibri"/>
                <w:b/>
                <w:spacing w:val="20"/>
                <w:w w:val="100"/>
                <w:position w:val="-6"/>
                <w:sz w:val="13"/>
                <w:szCs w:val="13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0"/>
                <w:sz w:val="22"/>
                <w:szCs w:val="22"/>
              </w:rPr>
              <w:t>S/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21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983" w:right="201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51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348"/>
              <w:ind w:left="89" w:right="3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2008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1954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rity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1988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54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0.75</w:t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92" w:right="93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296" w:right="13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</w:tr>
      <w:tr>
        <w:trPr>
          <w:trHeight w:val="854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0.75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92" w:right="93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177" w:right="12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30</w:t>
            </w:r>
          </w:p>
        </w:tc>
      </w:tr>
      <w:tr>
        <w:trPr>
          <w:trHeight w:val="854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Mode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57" w:right="5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92" w:right="93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Mode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177" w:right="12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50</w:t>
            </w:r>
          </w:p>
        </w:tc>
      </w:tr>
      <w:tr>
        <w:trPr>
          <w:trHeight w:val="854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57" w:right="5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847" w:right="87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16</w:t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h/S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177" w:right="12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70</w:t>
            </w:r>
          </w:p>
        </w:tc>
      </w:tr>
      <w:tr>
        <w:trPr>
          <w:trHeight w:val="1244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4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907" w:right="93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16</w:t>
            </w:r>
          </w:p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eme/</w:t>
            </w:r>
            <w:r>
              <w:rPr>
                <w:rFonts w:cs="Calibri" w:hAnsi="Calibri" w:eastAsia="Calibri" w:ascii="Calibri"/>
                <w:spacing w:val="-2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296" w:right="13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70</w:t>
            </w:r>
          </w:p>
        </w:tc>
      </w:tr>
      <w:tr>
        <w:trPr>
          <w:trHeight w:val="854" w:hRule="exact"/>
        </w:trPr>
        <w:tc>
          <w:tcPr>
            <w:tcW w:w="12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72" w:right="49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15</w:t>
            </w:r>
          </w:p>
        </w:tc>
        <w:tc>
          <w:tcPr>
            <w:tcW w:w="230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2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8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9"/>
        <w:ind w:left="208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5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4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mprovemen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soil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salini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/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sodici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-19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map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7"/>
        <w:ind w:left="119" w:right="218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ommended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7"/>
        <w:ind w:left="119" w:right="1536"/>
        <w:sectPr>
          <w:pgMar w:header="752" w:footer="0" w:top="940" w:bottom="280" w:left="1320" w:right="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1.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2.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npu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3.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4.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7"/>
        <w:ind w:left="119" w:right="50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Suppose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upd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rily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ommended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1.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assess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 w:lineRule="auto" w:line="267"/>
        <w:ind w:left="119" w:right="2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on/d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adju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upd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assessme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adequa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2.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npu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3.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4.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ind w:left="119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6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Me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ada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oped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SSmap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ded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unde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I,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yrig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ind w:left="119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7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  </w:t>
      </w:r>
      <w:r>
        <w:rPr>
          <w:rFonts w:cs="Arial" w:hAnsi="Arial" w:eastAsia="Arial" w:ascii="Arial"/>
          <w:spacing w:val="5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roduc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10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developmen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2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and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quali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y</w:t>
      </w:r>
      <w:r>
        <w:rPr>
          <w:rFonts w:cs="Arial" w:hAnsi="Arial" w:eastAsia="Arial" w:ascii="Arial"/>
          <w:spacing w:val="-10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assurance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119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7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odu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ct</w:t>
      </w:r>
      <w:r>
        <w:rPr>
          <w:rFonts w:cs="Arial" w:hAnsi="Arial" w:eastAsia="Arial" w:ascii="Arial"/>
          <w:b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eve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lop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me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07"/>
        <w:ind w:left="119" w:right="65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npu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19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Su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14"/>
          <w:w w:val="100"/>
          <w:position w:val="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2014[1];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2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1970[2]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ess</w:t>
      </w:r>
      <w:r>
        <w:rPr>
          <w:rFonts w:cs="Calibri" w:hAnsi="Calibri" w:eastAsia="Calibri" w:ascii="Calibri"/>
          <w:spacing w:val="2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2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2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2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2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5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ned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om</w:t>
      </w:r>
      <w:r>
        <w:rPr>
          <w:rFonts w:cs="Calibri" w:hAnsi="Calibri" w:eastAsia="Calibri" w:ascii="Calibri"/>
          <w:spacing w:val="1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krigi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andom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9"/>
      </w:pPr>
      <w:r>
        <w:pict>
          <v:group style="position:absolute;margin-left:74.937pt;margin-top:48.3168pt;width:445.126pt;height:0pt;mso-position-horizontal-relative:page;mso-position-vertical-relative:paragraph;z-index:-2388" coordorigin="1499,966" coordsize="8903,0">
            <v:shape style="position:absolute;left:1499;top:966;width:8903;height:0" coordorigin="1499,966" coordsize="8903,0" path="m1499,966l10401,966e" filled="f" stroked="t" strokeweight="0.84937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boo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k;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7"/>
          <w:w w:val="100"/>
          <w:sz w:val="22"/>
          <w:szCs w:val="22"/>
        </w:rPr>
      </w:r>
      <w:hyperlink r:id="rId5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36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8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8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3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8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8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9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5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8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8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9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5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)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348"/>
        <w:ind w:left="119" w:right="6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[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]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2014.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Labo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51,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2.0.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6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35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c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u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v/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E_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C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U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M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1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2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4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4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4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6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6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)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8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[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]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1970.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hods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349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7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35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8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8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u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c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u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37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)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119" w:right="5751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7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2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odu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ct</w:t>
      </w:r>
      <w:r>
        <w:rPr>
          <w:rFonts w:cs="Arial" w:hAnsi="Arial" w:eastAsia="Arial" w:ascii="Arial"/>
          <w:b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va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lid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ion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7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suﬃ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9"/>
      </w:pP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done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69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ndepende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67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72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DSM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66" w:hanging="360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l,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hen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(no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spacing w:before="8"/>
        <w:ind w:left="119" w:right="5685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8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roduc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10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Delivery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ems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oposed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119" w:right="5360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8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b/>
          <w:spacing w:val="85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Ma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ry</w:t>
      </w:r>
      <w:r>
        <w:rPr>
          <w:rFonts w:cs="Arial" w:hAnsi="Arial" w:eastAsia="Arial" w:ascii="Arial"/>
          <w:b/>
          <w:spacing w:val="-1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odu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cts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exact" w:line="380"/>
        <w:ind w:left="838" w:right="66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1.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9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Conduc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):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based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)</w:t>
      </w:r>
      <w:r>
        <w:rPr>
          <w:rFonts w:cs="Calibri" w:hAnsi="Calibri" w:eastAsia="Calibri" w:ascii="Calibri"/>
          <w:spacing w:val="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and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of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vi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onme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ct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sha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ll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ﬀ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onds</w:t>
      </w:r>
      <w:r>
        <w:rPr>
          <w:rFonts w:cs="Calibri" w:hAnsi="Calibri" w:eastAsia="Calibri" w:ascii="Calibri"/>
          <w:spacing w:val="-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ues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19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(dS/m)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59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2.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(30</w:t>
      </w:r>
      <w:r>
        <w:rPr>
          <w:rFonts w:cs="Calibri" w:hAnsi="Calibri" w:eastAsia="Calibri" w:ascii="Calibri"/>
          <w:b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100)</w:t>
      </w:r>
      <w:r>
        <w:rPr>
          <w:rFonts w:cs="Calibri" w:hAnsi="Calibri" w:eastAsia="Calibri" w:ascii="Calibri"/>
          <w:b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Conduc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based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-6"/>
          <w:sz w:val="13"/>
          <w:szCs w:val="13"/>
        </w:rPr>
        <w:t>SE</w:t>
      </w:r>
      <w:r>
        <w:rPr>
          <w:rFonts w:cs="Calibri" w:hAnsi="Calibri" w:eastAsia="Calibri" w:ascii="Calibri"/>
          <w:spacing w:val="19"/>
          <w:w w:val="100"/>
          <w:position w:val="-6"/>
          <w:sz w:val="13"/>
          <w:szCs w:val="13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(dS/m)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3.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9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H: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65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4.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H: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67" w:hanging="360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9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um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348"/>
        <w:ind w:left="838" w:right="69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6.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um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):</w:t>
      </w:r>
      <w:r>
        <w:rPr>
          <w:rFonts w:cs="Calibri" w:hAnsi="Calibri" w:eastAsia="Calibri" w:ascii="Calibri"/>
          <w:b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71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7.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9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Sali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b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salt</w:t>
      </w:r>
      <w:r>
        <w:rPr>
          <w:rFonts w:cs="Calibri" w:hAnsi="Calibri" w:eastAsia="Calibri" w:ascii="Calibri"/>
          <w:b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b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ils:</w:t>
      </w:r>
      <w:r>
        <w:rPr>
          <w:rFonts w:cs="Calibri" w:hAnsi="Calibri" w:eastAsia="Calibri" w:ascii="Calibri"/>
          <w:b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838" w:right="73" w:hanging="3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8.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Sali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salt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ils: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onds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(app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722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●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g: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○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○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540" w:val="left"/>
        </w:tabs>
        <w:jc w:val="left"/>
        <w:spacing w:lineRule="auto" w:line="348"/>
        <w:ind w:left="1558" w:right="77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○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ab/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73"/>
      </w:pP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b/>
          <w:i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ﬂ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i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oreseen</w:t>
      </w:r>
      <w:r>
        <w:rPr>
          <w:rFonts w:cs="Calibri" w:hAnsi="Calibri" w:eastAsia="Calibri" w:ascii="Calibri"/>
          <w:b/>
          <w:i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y-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appi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b/>
          <w:i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i/>
          <w:spacing w:val="-5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ﬁn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bal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ap: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adequ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hose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beha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75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348"/>
        <w:ind w:left="119" w:right="7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eseeab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city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8"/>
        <w:ind w:left="119" w:right="8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8"/>
        <w:ind w:left="119" w:right="6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gy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119" w:right="4737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9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6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ubmission</w:t>
      </w:r>
      <w:r>
        <w:rPr>
          <w:rFonts w:cs="Arial" w:hAnsi="Arial" w:eastAsia="Arial" w:ascii="Arial"/>
          <w:spacing w:val="-1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P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rocedure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119" w:right="1592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9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ile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Naming</w:t>
      </w:r>
      <w:r>
        <w:rPr>
          <w:rFonts w:cs="Arial" w:hAnsi="Arial" w:eastAsia="Arial" w:ascii="Arial"/>
          <w:spacing w:val="-1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Conven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ions</w:t>
      </w:r>
      <w:r>
        <w:rPr>
          <w:rFonts w:cs="Arial" w:hAnsi="Arial" w:eastAsia="Arial" w:ascii="Arial"/>
          <w:spacing w:val="-1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and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Direc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ory</w:t>
      </w:r>
      <w:r>
        <w:rPr>
          <w:rFonts w:cs="Arial" w:hAnsi="Arial" w:eastAsia="Arial" w:ascii="Arial"/>
          <w:spacing w:val="-1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ruc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ure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8"/>
        <w:ind w:left="119" w:right="7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cilit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oaded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essed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708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8312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exact" w:line="260"/>
        <w:ind w:left="119" w:right="8867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 w:right="-53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hyperlink r:id="rId8"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SO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3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Cou</w:t>
        </w:r>
        <w:r>
          <w:rPr>
            <w:rFonts w:cs="Calibri" w:hAnsi="Calibri" w:eastAsia="Calibri" w:ascii="Calibri"/>
            <w:i/>
            <w:spacing w:val="-2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i/>
            <w:spacing w:val="1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yCode_Sa</w:t>
        </w:r>
      </w:hyperlink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yCode_Sa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ySa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ySa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hyperlink r:id="rId9"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SO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3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Cou</w:t>
        </w:r>
        <w:r>
          <w:rPr>
            <w:rFonts w:cs="Calibri" w:hAnsi="Calibri" w:eastAsia="Calibri" w:ascii="Calibri"/>
            <w:i/>
            <w:spacing w:val="-2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i/>
            <w:spacing w:val="1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yCode_</w:t>
        </w:r>
      </w:hyperlink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SPMap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SPMap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SPMap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ectPr>
          <w:type w:val="continuous"/>
          <w:pgSz w:w="11900" w:h="16860"/>
          <w:pgMar w:top="740" w:bottom="280" w:left="1320" w:right="1340"/>
          <w:cols w:num="2" w:equalWidth="off">
            <w:col w:w="445" w:space="393"/>
            <w:col w:w="8402"/>
          </w:cols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SPMap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hyperlink r:id="rId10"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SO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3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Cou</w:t>
        </w:r>
        <w:r>
          <w:rPr>
            <w:rFonts w:cs="Calibri" w:hAnsi="Calibri" w:eastAsia="Calibri" w:ascii="Calibri"/>
            <w:i/>
            <w:spacing w:val="-2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i/>
            <w:spacing w:val="1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yCode_pHMap</w:t>
        </w:r>
      </w:hyperlink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yCode_pHMap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yPHMap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yPHMap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19"/>
      </w:pP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hyperlink r:id="rId11"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SO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3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Cou</w:t>
        </w:r>
        <w:r>
          <w:rPr>
            <w:rFonts w:cs="Calibri" w:hAnsi="Calibri" w:eastAsia="Calibri" w:ascii="Calibri"/>
            <w:i/>
            <w:spacing w:val="-2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i/>
            <w:spacing w:val="1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yCode_</w:t>
        </w:r>
      </w:hyperlink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030.</w:t>
      </w:r>
      <w:r>
        <w:rPr>
          <w:rFonts w:cs="Calibri" w:hAnsi="Calibri" w:eastAsia="Calibri" w:ascii="Calibri"/>
          <w:i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Unce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yCode_Un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CMap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30100.</w:t>
      </w:r>
      <w:r>
        <w:rPr>
          <w:rFonts w:cs="Calibri" w:hAnsi="Calibri" w:eastAsia="Calibri" w:ascii="Calibri"/>
          <w:i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ﬀ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/>
        <w:ind w:left="119" w:right="807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b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Code_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c,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7170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|_Qu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ality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|_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119" w:right="7367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9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.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2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orma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6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udes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embedded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embedded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both"/>
        <w:ind w:left="119" w:right="2554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10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Quali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y</w:t>
      </w:r>
      <w:r>
        <w:rPr>
          <w:rFonts w:cs="Arial" w:hAnsi="Arial" w:eastAsia="Arial" w:ascii="Arial"/>
          <w:spacing w:val="-11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ssurance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/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Quali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y</w:t>
      </w:r>
      <w:r>
        <w:rPr>
          <w:rFonts w:cs="Arial" w:hAnsi="Arial" w:eastAsia="Arial" w:ascii="Arial"/>
          <w:spacing w:val="-28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Check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71"/>
      </w:pP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e/Qua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(QA/QC)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bed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59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r: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54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oje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683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186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eness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ed?)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/>
        <w:ind w:left="119" w:right="13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ompa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259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9" w:right="218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cy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48"/>
        <w:ind w:left="119" w:right="70"/>
        <w:sectPr>
          <w:pgMar w:header="752" w:footer="0" w:top="940" w:bottom="280" w:left="1320" w:right="1340"/>
          <w:pgSz w:w="11900" w:h="1686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QA/QC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it'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G,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nme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TPS))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ﬁna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8"/>
        <w:ind w:left="119"/>
      </w:pPr>
      <w:r>
        <w:rPr>
          <w:rFonts w:cs="Arial" w:hAnsi="Arial" w:eastAsia="Arial" w:ascii="Arial"/>
          <w:spacing w:val="-30"/>
          <w:w w:val="100"/>
          <w:sz w:val="40"/>
          <w:szCs w:val="40"/>
        </w:rPr>
        <w:t>1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1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.</w:t>
      </w:r>
      <w:r>
        <w:rPr>
          <w:rFonts w:cs="Arial" w:hAnsi="Arial" w:eastAsia="Arial" w:ascii="Arial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P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rocess</w:t>
      </w:r>
      <w:r>
        <w:rPr>
          <w:rFonts w:cs="Arial" w:hAnsi="Arial" w:eastAsia="Arial" w:ascii="Arial"/>
          <w:spacing w:val="-1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and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-15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imeline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6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oposed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25" w:hRule="exact"/>
        </w:trPr>
        <w:tc>
          <w:tcPr>
            <w:tcW w:w="18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tri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nce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74" w:hRule="exact"/>
        </w:trPr>
        <w:tc>
          <w:tcPr>
            <w:tcW w:w="18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74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468" w:right="505"/>
            </w:pPr>
            <w:r>
              <w:rPr>
                <w:rFonts w:cs="Calibri" w:hAnsi="Calibri" w:eastAsia="Calibri" w:ascii="Calibri"/>
                <w:spacing w:val="-20"/>
                <w:w w:val="99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hn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277" w:right="3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ﬁ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ons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38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(ou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449" w:right="372" w:hanging="75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-Au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614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274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-8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-oﬀ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auto" w:line="267"/>
              <w:ind w:left="114" w:right="14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Expe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Appo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49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</w:p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1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59" w:right="286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eedba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ck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367" w:right="40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Capa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019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419" w:right="394" w:firstLine="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7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019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455" w:right="484"/>
            </w:pP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Capaci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46"/>
              <w:ind w:left="232" w:right="272"/>
            </w:pPr>
            <w:r>
              <w:rPr>
                <w:rFonts w:cs="Arial" w:hAnsi="Arial" w:eastAsia="Arial" w:ascii="Arial"/>
                <w:w w:val="99"/>
                <w:sz w:val="22"/>
                <w:szCs w:val="22"/>
              </w:rPr>
              <w:t>Developmen</w:t>
            </w:r>
            <w:r>
              <w:rPr>
                <w:rFonts w:cs="Arial" w:hAnsi="Arial" w:eastAsia="Arial" w:ascii="Arial"/>
                <w:w w:val="100"/>
                <w:sz w:val="22"/>
                <w:szCs w:val="22"/>
              </w:rPr>
              <w:t>t</w:t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2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Manua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7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Calibri" w:hAnsi="Calibri" w:eastAsia="Calibri" w:ascii="Calibri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(Laun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</w:tc>
      </w:tr>
      <w:tr>
        <w:trPr>
          <w:trHeight w:val="8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0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43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  <w:tr>
        <w:trPr>
          <w:trHeight w:val="73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64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(NENA)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24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752" w:footer="0" w:top="940" w:bottom="280" w:left="1320" w:right="134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34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(Afr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73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(Eu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Ame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525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73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(Eu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ope)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SDF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734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1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ﬁ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019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Subm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7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  <w:r>
              <w:rPr>
                <w:rFonts w:cs="Calibri" w:hAnsi="Calibri" w:eastAsia="Calibri" w:ascii="Calibri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8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6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2019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124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QA/QC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odu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7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019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47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15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anua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8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ITPS</w:t>
            </w:r>
          </w:p>
        </w:tc>
      </w:tr>
      <w:tr>
        <w:trPr>
          <w:trHeight w:val="11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QA/QC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7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ﬀ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-sess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124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7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8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II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ﬀ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-sess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274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v1.0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lineRule="auto" w:line="267"/>
              <w:ind w:left="89" w:right="7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une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-16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019" w:hRule="exact"/>
        </w:trPr>
        <w:tc>
          <w:tcPr>
            <w:tcW w:w="18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7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Pub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2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epo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7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Calibri" w:hAnsi="Calibri" w:eastAsia="Calibri" w:ascii="Calibri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Pub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752" w:footer="0" w:top="740" w:bottom="280" w:left="1320" w:right="134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53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ﬁ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(Subm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19" w:hRule="exact"/>
        </w:trPr>
        <w:tc>
          <w:tcPr>
            <w:tcW w:w="1888" w:type="dxa"/>
            <w:vMerge w:val=""/>
            <w:tcBorders>
              <w:left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licy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TPS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19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ease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734" w:hRule="exact"/>
        </w:trPr>
        <w:tc>
          <w:tcPr>
            <w:tcW w:w="18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209" w:right="173" w:hanging="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Commun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ﬂ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auto" w:line="267"/>
              <w:ind w:left="84" w:right="102" w:hanging="22"/>
            </w:pPr>
            <w:r>
              <w:rPr>
                <w:rFonts w:cs="Calibri" w:hAnsi="Calibri" w:eastAsia="Calibri" w:ascii="Calibri"/>
                <w:w w:val="99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99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G,G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Commun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eam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99"/>
                <w:sz w:val="22"/>
                <w:szCs w:val="22"/>
              </w:rPr>
              <w:t>OCC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</w:p>
        </w:tc>
      </w:tr>
      <w:tr>
        <w:trPr>
          <w:trHeight w:val="1274" w:hRule="exact"/>
        </w:trPr>
        <w:tc>
          <w:tcPr>
            <w:tcW w:w="188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7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-8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7"/>
              <w:ind w:left="89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8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Consu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2020</w:t>
            </w:r>
          </w:p>
        </w:tc>
        <w:tc>
          <w:tcPr>
            <w:tcW w:w="1918" w:type="dxa"/>
            <w:vMerge w:val="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Mar w:header="752" w:footer="0" w:top="740" w:bottom="280" w:left="1320" w:right="134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8"/>
        <w:ind w:left="119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nnex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7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-2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numbe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oﬁ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Numbe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oﬁ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Numbe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Numbe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Numbe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il: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30;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il:</w:t>
            </w:r>
            <w:r>
              <w:rPr>
                <w:rFonts w:cs="Calibri" w:hAnsi="Calibri" w:eastAsia="Calibri" w:ascii="Calibri"/>
                <w:i/>
                <w:color w:val="999999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100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PS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i/>
                <w:color w:val="999999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egacy</w:t>
            </w:r>
            <w:r>
              <w:rPr>
                <w:rFonts w:cs="Calibri" w:hAnsi="Calibri" w:eastAsia="Calibri" w:ascii="Calibri"/>
                <w:i/>
                <w:color w:val="999999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Samp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on)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1980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2008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ed)</w:t>
            </w:r>
            <w:r>
              <w:rPr>
                <w:rFonts w:cs="Calibri" w:hAnsi="Calibri" w:eastAsia="Calibri" w:ascii="Calibri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onduc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vit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-5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measu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ed)</w:t>
            </w:r>
            <w:r>
              <w:rPr>
                <w:rFonts w:cs="Calibri" w:hAnsi="Calibri" w:eastAsia="Calibri" w:ascii="Calibri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`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1:5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`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1:2.5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1:2,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ed)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i/>
                <w:color w:val="999999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fr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TSS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ed)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(dS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TDS(ppm)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/640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mapp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i/>
                <w:color w:val="999999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Mapp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ass-ma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i/>
                <w:color w:val="999999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geoma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use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04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 w:lineRule="auto" w:line="267"/>
              <w:ind w:left="29" w:right="4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ﬁ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npu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1:1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000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000'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DSM)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DSM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eg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ess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i/>
                <w:color w:val="999999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DSM)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empe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ype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DSM)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e(s)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usda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04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9"/>
            </w:pPr>
            <w:r>
              <w:rPr>
                <w:rFonts w:cs="Calibri" w:hAnsi="Calibri" w:eastAsia="Calibri" w:ascii="Calibri"/>
                <w:spacing w:val="-1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 w:lineRule="auto" w:line="267"/>
              <w:ind w:left="29" w:right="900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oss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i/>
                <w:color w:val="999999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Calibri" w:hAnsi="Calibri" w:eastAsia="Calibri" w:ascii="Calibri"/>
                <w:i/>
                <w:color w:val="999999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ndepende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(Amou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ned)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0.54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mean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(ME)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0.05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mean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squa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MSE)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1.2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752" w:footer="0" w:top="740" w:bottom="280" w:left="1320" w:right="1340"/>
          <w:pgSz w:w="11900" w:h="1686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anda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i/>
                <w:color w:val="999999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i/>
                <w:color w:val="99999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i/>
                <w:color w:val="999999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fr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i/>
                <w:color w:val="999999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eg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ess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i/>
                <w:color w:val="999999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kri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dS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m-</w:t>
            </w:r>
            <w:r>
              <w:rPr>
                <w:rFonts w:cs="Calibri" w:hAnsi="Calibri" w:eastAsia="Calibri" w:ascii="Calibri"/>
                <w:i/>
                <w:color w:val="999999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(s)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704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 w:lineRule="auto" w:line="267"/>
              <w:ind w:left="29" w:right="28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(s)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ﬁ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/boo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pub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e(s)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(s)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ess(es)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405" w:hRule="exact"/>
        </w:trPr>
        <w:tc>
          <w:tcPr>
            <w:tcW w:w="46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Comme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s/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5"/>
        <w:ind w:left="119"/>
      </w:pPr>
      <w:r>
        <w:pict>
          <v:group style="position:absolute;margin-left:74.937pt;margin-top:-8.16872pt;width:445.126pt;height:0pt;mso-position-horizontal-relative:page;mso-position-vertical-relative:paragraph;z-index:-2387" coordorigin="1499,-163" coordsize="8903,0">
            <v:shape style="position:absolute;left:1499;top:-163;width:8903;height:0" coordorigin="1499,-163" coordsize="8903,0" path="m1499,-163l10401,-163e" filled="f" stroked="t" strokeweight="0.84937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[1]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MSE:</w:t>
      </w:r>
      <w:r>
        <w:rPr>
          <w:rFonts w:cs="Calibri" w:hAnsi="Calibri" w:eastAsia="Calibri" w:ascii="Calibri"/>
          <w:spacing w:val="4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Mean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Squa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Er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7"/>
        <w:ind w:left="119"/>
      </w:pPr>
      <w:r>
        <w:rPr>
          <w:rFonts w:cs="Calibri" w:hAnsi="Calibri" w:eastAsia="Calibri" w:ascii="Calibri"/>
          <w:spacing w:val="0"/>
          <w:w w:val="100"/>
          <w:position w:val="9"/>
          <w:sz w:val="13"/>
          <w:szCs w:val="13"/>
        </w:rPr>
        <w:t>[2]</w:t>
      </w:r>
      <w:r>
        <w:rPr>
          <w:rFonts w:cs="Calibri" w:hAnsi="Calibri" w:eastAsia="Calibri" w:ascii="Calibri"/>
          <w:spacing w:val="-2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vi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ded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SP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1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[3]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2006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ome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12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35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1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8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8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3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0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5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4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1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)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sectPr>
      <w:pgMar w:header="752" w:footer="0" w:top="940" w:bottom="280" w:left="1320" w:right="1340"/>
      <w:pgSz w:w="11900" w:h="1686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"/>
        <w:szCs w:val="1"/>
      </w:rPr>
      <w:jc w:val="left"/>
      <w:spacing w:lineRule="exact" w:line="0"/>
    </w:pPr>
    <w:r>
      <w:pict>
        <v:shape type="#_x0000_t202" style="position:absolute;margin-left:168.358pt;margin-top:36.6173pt;width:355.481pt;height:11.9891pt;mso-position-horizontal-relative:page;mso-position-vertical-relative:page;z-index:-23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Global</w:t>
                </w:r>
                <w:r>
                  <w:rPr>
                    <w:rFonts w:cs="Arial" w:hAnsi="Arial" w:eastAsia="Arial" w:ascii="Arial"/>
                    <w:color w:val="999999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oil</w:t>
                </w:r>
                <w:r>
                  <w:rPr>
                    <w:rFonts w:cs="Arial" w:hAnsi="Arial" w:eastAsia="Arial" w:ascii="Arial"/>
                    <w:color w:val="999999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ar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nership</w:t>
                </w:r>
                <w:r>
                  <w:rPr>
                    <w:rFonts w:cs="Arial" w:hAnsi="Arial" w:eastAsia="Arial" w:ascii="Arial"/>
                    <w:color w:val="999999"/>
                    <w:spacing w:val="-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|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Global</w:t>
                </w:r>
                <w:r>
                  <w:rPr>
                    <w:rFonts w:cs="Arial" w:hAnsi="Arial" w:eastAsia="Arial" w:ascii="Arial"/>
                    <w:color w:val="999999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oil</w:t>
                </w:r>
                <w:r>
                  <w:rPr>
                    <w:rFonts w:cs="Arial" w:hAnsi="Arial" w:eastAsia="Arial" w:ascii="Arial"/>
                    <w:color w:val="999999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alini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Arial" w:hAnsi="Arial" w:eastAsia="Arial" w:ascii="Arial"/>
                    <w:color w:val="999999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Map</w:t>
                </w:r>
                <w:r>
                  <w:rPr>
                    <w:rFonts w:cs="Arial" w:hAnsi="Arial" w:eastAsia="Arial" w:ascii="Arial"/>
                    <w:color w:val="999999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(G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SS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map)</w:t>
                </w:r>
                <w:r>
                  <w:rPr>
                    <w:rFonts w:cs="Arial" w:hAnsi="Arial" w:eastAsia="Arial" w:ascii="Arial"/>
                    <w:color w:val="999999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Coun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ry</w:t>
                </w:r>
                <w:r>
                  <w:rPr>
                    <w:rFonts w:cs="Arial" w:hAnsi="Arial" w:eastAsia="Arial" w:ascii="Arial"/>
                    <w:color w:val="999999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99999"/>
                    <w:spacing w:val="0"/>
                    <w:w w:val="100"/>
                    <w:sz w:val="20"/>
                    <w:szCs w:val="20"/>
                  </w:rPr>
                  <w:t>Guidelines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"/>
        <w:szCs w:val="1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http://www.fao.org/3/I8895EN/i8895en.pdf" TargetMode="External"/><Relationship Id="rId6" Type="http://schemas.openxmlformats.org/officeDocument/2006/relationships/hyperlink" Target="https://www.nrcs.usda.gov/Internet/FSE_DOCUMENTS/stelprdb1244466.pdf" TargetMode="External"/><Relationship Id="rId7" Type="http://schemas.openxmlformats.org/officeDocument/2006/relationships/hyperlink" Target="http://www.fao.org/soils-portal/resources/soils-bulletins/en/" TargetMode="External"/><Relationship Id="rId8" Type="http://schemas.openxmlformats.org/officeDocument/2006/relationships/hyperlink" Target="https://unstats.un.org/unsd/tradekb/knowledgebase/country-code" TargetMode="External"/><Relationship Id="rId9" Type="http://schemas.openxmlformats.org/officeDocument/2006/relationships/hyperlink" Target="https://unstats.un.org/unsd/tradekb/knowledgebase/country-code" TargetMode="External"/><Relationship Id="rId10" Type="http://schemas.openxmlformats.org/officeDocument/2006/relationships/hyperlink" Target="https://unstats.un.org/unsd/tradekb/knowledgebase/country-code" TargetMode="External"/><Relationship Id="rId11" Type="http://schemas.openxmlformats.org/officeDocument/2006/relationships/hyperlink" Target="https://unstats.un.org/unsd/tradekb/knowledgebase/country-code" TargetMode="External"/><Relationship Id="rId12" Type="http://schemas.openxmlformats.org/officeDocument/2006/relationships/hyperlink" Target="http://www.fao.org/3/a-a0541e.pdf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